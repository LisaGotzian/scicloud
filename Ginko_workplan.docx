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424ED" w14:textId="12914018" w:rsidR="00D15972" w:rsidRPr="00D15972" w:rsidRDefault="00D15972" w:rsidP="00D1597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 w:rsidRPr="00D15972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Ginko </w:t>
      </w:r>
      <w:proofErr w:type="spellStart"/>
      <w:r w:rsidR="00870902">
        <w:rPr>
          <w:rFonts w:ascii="AppleSystemUIFontBold" w:hAnsi="AppleSystemUIFontBold" w:cs="AppleSystemUIFontBold"/>
          <w:b/>
          <w:bCs/>
          <w:sz w:val="34"/>
          <w:szCs w:val="34"/>
        </w:rPr>
        <w:t>workplan</w:t>
      </w:r>
      <w:proofErr w:type="spellEnd"/>
    </w:p>
    <w:p w14:paraId="7F434FB8" w14:textId="65E647E2" w:rsidR="009847B7" w:rsidRDefault="009847B7" w:rsidP="009847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E6095BF" w14:textId="7015BE63" w:rsidR="006E75B7" w:rsidRPr="00870902" w:rsidRDefault="006E75B7" w:rsidP="009847B7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en-US"/>
        </w:rPr>
      </w:pPr>
      <w:r w:rsidRPr="00870902">
        <w:rPr>
          <w:rFonts w:ascii="AppleSystemUIFont" w:hAnsi="AppleSystemUIFont" w:cs="AppleSystemUIFont"/>
          <w:b/>
          <w:lang w:val="en-US"/>
        </w:rPr>
        <w:t>Overview</w:t>
      </w:r>
      <w:r w:rsidR="00870902" w:rsidRPr="00870902">
        <w:rPr>
          <w:rFonts w:ascii="AppleSystemUIFont" w:hAnsi="AppleSystemUIFont" w:cs="AppleSystemUIFont"/>
          <w:b/>
          <w:lang w:val="en-US"/>
        </w:rPr>
        <w:t xml:space="preserve"> – the chronological timeline of </w:t>
      </w:r>
      <w:proofErr w:type="spellStart"/>
      <w:r w:rsidR="00870902" w:rsidRPr="00870902">
        <w:rPr>
          <w:rFonts w:ascii="AppleSystemUIFont" w:hAnsi="AppleSystemUIFont" w:cs="AppleSystemUIFont"/>
          <w:b/>
          <w:lang w:val="en-US"/>
        </w:rPr>
        <w:t>ginko</w:t>
      </w:r>
      <w:proofErr w:type="spellEnd"/>
    </w:p>
    <w:p w14:paraId="323AFB1D" w14:textId="7405C062" w:rsidR="009847B7" w:rsidRPr="006E75B7" w:rsidRDefault="009847B7" w:rsidP="009847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6E75B7">
        <w:rPr>
          <w:rFonts w:ascii="AppleSystemUIFont" w:hAnsi="AppleSystemUIFont" w:cs="AppleSystemUIFont"/>
          <w:lang w:val="en-US"/>
        </w:rPr>
        <w:t>Technical changes to the package</w:t>
      </w:r>
    </w:p>
    <w:p w14:paraId="0C645BD7" w14:textId="61B6A778" w:rsidR="009847B7" w:rsidRPr="009847B7" w:rsidRDefault="009847B7" w:rsidP="009847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847B7">
        <w:rPr>
          <w:rFonts w:ascii="AppleSystemUIFont" w:hAnsi="AppleSystemUIFont" w:cs="AppleSystemUIFont"/>
          <w:lang w:val="en-US"/>
        </w:rPr>
        <w:t>Methodological changes to</w:t>
      </w:r>
      <w:r>
        <w:rPr>
          <w:rFonts w:ascii="AppleSystemUIFont" w:hAnsi="AppleSystemUIFont" w:cs="AppleSystemUIFont"/>
          <w:lang w:val="en-US"/>
        </w:rPr>
        <w:t xml:space="preserve"> t</w:t>
      </w:r>
      <w:r w:rsidRPr="009847B7">
        <w:rPr>
          <w:rFonts w:ascii="AppleSystemUIFont" w:hAnsi="AppleSystemUIFont" w:cs="AppleSystemUIFont"/>
          <w:lang w:val="en-US"/>
        </w:rPr>
        <w:t>he pa</w:t>
      </w:r>
      <w:r>
        <w:rPr>
          <w:rFonts w:ascii="AppleSystemUIFont" w:hAnsi="AppleSystemUIFont" w:cs="AppleSystemUIFont"/>
          <w:lang w:val="en-US"/>
        </w:rPr>
        <w:t>ckage</w:t>
      </w:r>
    </w:p>
    <w:p w14:paraId="4CBC691C" w14:textId="1BC0485A" w:rsidR="009847B7" w:rsidRDefault="009847B7" w:rsidP="009847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Testing</w:t>
      </w:r>
      <w:proofErr w:type="spellEnd"/>
    </w:p>
    <w:p w14:paraId="3AA45CBE" w14:textId="4FD2C7D1" w:rsidR="009847B7" w:rsidRPr="009847B7" w:rsidRDefault="009847B7" w:rsidP="009847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Publishing R </w:t>
      </w:r>
      <w:proofErr w:type="spellStart"/>
      <w:r>
        <w:rPr>
          <w:rFonts w:ascii="AppleSystemUIFont" w:hAnsi="AppleSystemUIFont" w:cs="AppleSystemUIFont"/>
        </w:rPr>
        <w:t>package</w:t>
      </w:r>
      <w:proofErr w:type="spellEnd"/>
      <w:r>
        <w:rPr>
          <w:rFonts w:ascii="AppleSystemUIFont" w:hAnsi="AppleSystemUIFont" w:cs="AppleSystemUIFont"/>
        </w:rPr>
        <w:t xml:space="preserve"> + Tutorial</w:t>
      </w:r>
    </w:p>
    <w:p w14:paraId="14DCF937" w14:textId="43117388" w:rsidR="00D15972" w:rsidRDefault="00D15972" w:rsidP="00D1597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8A13B5" w14:textId="3D1C645F" w:rsidR="006E75B7" w:rsidRPr="00353762" w:rsidRDefault="006E75B7" w:rsidP="00D15972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53762">
        <w:rPr>
          <w:rFonts w:ascii="AppleSystemUIFont" w:hAnsi="AppleSystemUIFont" w:cs="AppleSystemUIFont"/>
          <w:b/>
        </w:rPr>
        <w:t>Work Packages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583"/>
        <w:gridCol w:w="3432"/>
        <w:gridCol w:w="2078"/>
        <w:gridCol w:w="1347"/>
      </w:tblGrid>
      <w:tr w:rsidR="00353762" w:rsidRPr="006E75B7" w14:paraId="3551BB23" w14:textId="6FFD6046" w:rsidTr="00CE5233">
        <w:trPr>
          <w:trHeight w:val="330"/>
        </w:trPr>
        <w:tc>
          <w:tcPr>
            <w:tcW w:w="2501" w:type="dxa"/>
          </w:tcPr>
          <w:p w14:paraId="48D01A5E" w14:textId="37FD1CFC" w:rsidR="00353762" w:rsidRPr="006E75B7" w:rsidRDefault="00353762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</w:rPr>
            </w:pPr>
            <w:proofErr w:type="spellStart"/>
            <w:r w:rsidRPr="006E75B7">
              <w:rPr>
                <w:rFonts w:ascii="AppleSystemUIFont" w:hAnsi="AppleSystemUIFont" w:cs="AppleSystemUIFont"/>
                <w:b/>
              </w:rPr>
              <w:t>function</w:t>
            </w:r>
            <w:proofErr w:type="spellEnd"/>
          </w:p>
        </w:tc>
        <w:tc>
          <w:tcPr>
            <w:tcW w:w="3469" w:type="dxa"/>
          </w:tcPr>
          <w:p w14:paraId="72905CD1" w14:textId="6635D452" w:rsidR="00353762" w:rsidRPr="006E75B7" w:rsidRDefault="00353762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</w:rPr>
            </w:pPr>
            <w:proofErr w:type="spellStart"/>
            <w:r w:rsidRPr="006E75B7">
              <w:rPr>
                <w:rFonts w:ascii="AppleSystemUIFont" w:hAnsi="AppleSystemUIFont" w:cs="AppleSystemUIFont"/>
                <w:b/>
              </w:rPr>
              <w:t>what</w:t>
            </w:r>
            <w:proofErr w:type="spellEnd"/>
          </w:p>
        </w:tc>
        <w:tc>
          <w:tcPr>
            <w:tcW w:w="2105" w:type="dxa"/>
          </w:tcPr>
          <w:p w14:paraId="2745A182" w14:textId="3AF7B252" w:rsidR="00353762" w:rsidRPr="00CE5233" w:rsidRDefault="00353762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lang w:val="en-US"/>
              </w:rPr>
            </w:pPr>
            <w:r w:rsidRPr="00CE5233">
              <w:rPr>
                <w:rFonts w:ascii="AppleSystemUIFont" w:hAnsi="AppleSystemUIFont" w:cs="AppleSystemUIFont"/>
                <w:b/>
                <w:lang w:val="en-US"/>
              </w:rPr>
              <w:t>Who wants it?</w:t>
            </w:r>
            <w:r w:rsidR="00CE5233" w:rsidRPr="00CE5233">
              <w:rPr>
                <w:rFonts w:ascii="AppleSystemUIFont" w:hAnsi="AppleSystemUIFont" w:cs="AppleSystemUIFont"/>
                <w:b/>
                <w:lang w:val="en-US"/>
              </w:rPr>
              <w:t xml:space="preserve"> Who is doing it?</w:t>
            </w:r>
          </w:p>
        </w:tc>
        <w:tc>
          <w:tcPr>
            <w:tcW w:w="1365" w:type="dxa"/>
          </w:tcPr>
          <w:p w14:paraId="66635A8F" w14:textId="10CD446E" w:rsidR="00353762" w:rsidRPr="006E75B7" w:rsidRDefault="00353762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</w:rPr>
            </w:pPr>
            <w:proofErr w:type="spellStart"/>
            <w:r>
              <w:rPr>
                <w:rFonts w:ascii="AppleSystemUIFont" w:hAnsi="AppleSystemUIFont" w:cs="AppleSystemUIFont"/>
                <w:b/>
              </w:rPr>
              <w:t>How</w:t>
            </w:r>
            <w:proofErr w:type="spellEnd"/>
            <w:r>
              <w:rPr>
                <w:rFonts w:ascii="AppleSystemUIFont" w:hAnsi="AppleSystemUIFont" w:cs="AppleSystemUIFont"/>
                <w:b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b/>
              </w:rPr>
              <w:t>long</w:t>
            </w:r>
            <w:proofErr w:type="spellEnd"/>
            <w:r>
              <w:rPr>
                <w:rFonts w:ascii="AppleSystemUIFont" w:hAnsi="AppleSystemUIFont" w:cs="AppleSystemUIFont"/>
                <w:b/>
              </w:rPr>
              <w:t>?</w:t>
            </w:r>
          </w:p>
        </w:tc>
      </w:tr>
      <w:tr w:rsidR="00353762" w14:paraId="0A0436AB" w14:textId="111E9B3C" w:rsidTr="00CE5233">
        <w:trPr>
          <w:trHeight w:val="330"/>
        </w:trPr>
        <w:tc>
          <w:tcPr>
            <w:tcW w:w="2501" w:type="dxa"/>
          </w:tcPr>
          <w:p w14:paraId="1B850F6D" w14:textId="50999809" w:rsidR="00353762" w:rsidRDefault="00353762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search</w:t>
            </w:r>
            <w:r w:rsidR="00CE5233">
              <w:rPr>
                <w:rFonts w:ascii="AppleSystemUIFont" w:hAnsi="AppleSystemUIFont" w:cs="AppleSystemUIFont"/>
              </w:rPr>
              <w:t>S</w:t>
            </w:r>
            <w:r>
              <w:rPr>
                <w:rFonts w:ascii="AppleSystemUIFont" w:hAnsi="AppleSystemUIFont" w:cs="AppleSystemUIFont"/>
              </w:rPr>
              <w:t>copus</w:t>
            </w:r>
            <w:proofErr w:type="spellEnd"/>
          </w:p>
        </w:tc>
        <w:tc>
          <w:tcPr>
            <w:tcW w:w="3469" w:type="dxa"/>
          </w:tcPr>
          <w:p w14:paraId="5AAD76AD" w14:textId="0CF1F75F" w:rsidR="00353762" w:rsidRPr="00353762" w:rsidRDefault="00353762" w:rsidP="0035376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 w:rsidRPr="00353762">
              <w:rPr>
                <w:rFonts w:ascii="AppleSystemUIFont" w:hAnsi="AppleSystemUIFont" w:cs="AppleSystemUIFont"/>
                <w:lang w:val="en-US"/>
              </w:rPr>
              <w:t xml:space="preserve">Save </w:t>
            </w:r>
            <w:proofErr w:type="spellStart"/>
            <w:r w:rsidRPr="00353762">
              <w:rPr>
                <w:rFonts w:ascii="AppleSystemUIFont" w:hAnsi="AppleSystemUIFont" w:cs="AppleSystemUIFont"/>
                <w:lang w:val="en-US"/>
              </w:rPr>
              <w:t>Metamatrix</w:t>
            </w:r>
            <w:proofErr w:type="spellEnd"/>
            <w:r w:rsidRPr="00353762">
              <w:rPr>
                <w:rFonts w:ascii="AppleSystemUIFont" w:hAnsi="AppleSystemUIFont" w:cs="AppleSystemUIFont"/>
                <w:lang w:val="en-US"/>
              </w:rPr>
              <w:t xml:space="preserve"> from </w:t>
            </w:r>
            <w:proofErr w:type="spellStart"/>
            <w:r w:rsidR="00990E36">
              <w:rPr>
                <w:rFonts w:ascii="AppleSystemUIFont" w:hAnsi="AppleSystemUIFont" w:cs="AppleSystemUIFont"/>
                <w:lang w:val="en-US"/>
              </w:rPr>
              <w:t>searchS</w:t>
            </w:r>
            <w:r w:rsidRPr="00353762">
              <w:rPr>
                <w:rFonts w:ascii="AppleSystemUIFont" w:hAnsi="AppleSystemUIFont" w:cs="AppleSystemUIFont"/>
                <w:lang w:val="en-US"/>
              </w:rPr>
              <w:t>copus</w:t>
            </w:r>
            <w:proofErr w:type="spellEnd"/>
            <w:r w:rsidRPr="00353762">
              <w:rPr>
                <w:rFonts w:ascii="AppleSystemUIFont" w:hAnsi="AppleSystemUIFont" w:cs="AppleSystemUIFont"/>
                <w:lang w:val="en-US"/>
              </w:rPr>
              <w:t xml:space="preserve"> also in </w:t>
            </w:r>
            <w:proofErr w:type="spellStart"/>
            <w:r w:rsidRPr="00353762">
              <w:rPr>
                <w:rFonts w:ascii="AppleSystemUIFont" w:hAnsi="AppleSystemUIFont" w:cs="AppleSystemUIFont"/>
                <w:lang w:val="en-US"/>
              </w:rPr>
              <w:t>Wd</w:t>
            </w:r>
            <w:proofErr w:type="spellEnd"/>
            <w:r w:rsidRPr="00353762">
              <w:rPr>
                <w:rFonts w:ascii="AppleSystemUIFont" w:hAnsi="AppleSystemUIFont" w:cs="AppleSystemUIFont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14:paraId="4BAEBFE3" w14:textId="007073C7" w:rsidR="00353762" w:rsidRDefault="00353762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Lisa</w:t>
            </w:r>
            <w:r w:rsidR="00CE5233">
              <w:rPr>
                <w:rFonts w:ascii="AppleSystemUIFont" w:hAnsi="AppleSystemUIFont" w:cs="AppleSystemUIFont"/>
              </w:rPr>
              <w:t>/Jian</w:t>
            </w:r>
          </w:p>
        </w:tc>
        <w:tc>
          <w:tcPr>
            <w:tcW w:w="1365" w:type="dxa"/>
          </w:tcPr>
          <w:p w14:paraId="5E36104E" w14:textId="5D8FE395" w:rsidR="00353762" w:rsidRDefault="00353762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30min</w:t>
            </w:r>
          </w:p>
        </w:tc>
      </w:tr>
      <w:tr w:rsidR="00353762" w14:paraId="779C8B20" w14:textId="20EEF85D" w:rsidTr="00CE5233">
        <w:trPr>
          <w:trHeight w:val="330"/>
        </w:trPr>
        <w:tc>
          <w:tcPr>
            <w:tcW w:w="2501" w:type="dxa"/>
          </w:tcPr>
          <w:p w14:paraId="5EB1F15F" w14:textId="322D9D54" w:rsidR="00353762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calculateModels</w:t>
            </w:r>
            <w:proofErr w:type="spellEnd"/>
          </w:p>
        </w:tc>
        <w:tc>
          <w:tcPr>
            <w:tcW w:w="3469" w:type="dxa"/>
          </w:tcPr>
          <w:p w14:paraId="6B85ACA4" w14:textId="14CD47F2" w:rsidR="00353762" w:rsidRP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 xml:space="preserve">While loop always </w:t>
            </w:r>
            <w:r>
              <w:rPr>
                <w:rFonts w:ascii="AppleSystemUIFont" w:hAnsi="AppleSystemUIFont" w:cs="AppleSystemUIFont"/>
                <w:lang w:val="en-US"/>
              </w:rPr>
              <w:t>until</w:t>
            </w:r>
            <w:r>
              <w:rPr>
                <w:rFonts w:ascii="AppleSystemUIFont" w:hAnsi="AppleSystemUIFont" w:cs="AppleSystemUIFont"/>
                <w:lang w:val="en-US"/>
              </w:rPr>
              <w:t xml:space="preserve"> 12 clusters</w:t>
            </w:r>
            <w:r>
              <w:rPr>
                <w:rFonts w:ascii="AppleSystemUIFont" w:hAnsi="AppleSystemUIFont" w:cs="AppleSystemUIFont"/>
                <w:lang w:val="en-US"/>
              </w:rPr>
              <w:t xml:space="preserve"> and then what number of words was the highest</w:t>
            </w:r>
          </w:p>
        </w:tc>
        <w:tc>
          <w:tcPr>
            <w:tcW w:w="2105" w:type="dxa"/>
          </w:tcPr>
          <w:p w14:paraId="023CF556" w14:textId="7F52D5C8" w:rsidR="00353762" w:rsidRDefault="00353762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Henrik</w:t>
            </w:r>
            <w:r w:rsidR="0096595A">
              <w:rPr>
                <w:rFonts w:ascii="AppleSystemUIFont" w:hAnsi="AppleSystemUIFont" w:cs="AppleSystemUIFont"/>
              </w:rPr>
              <w:t>/Lisa</w:t>
            </w:r>
            <w:bookmarkStart w:id="0" w:name="_GoBack"/>
            <w:bookmarkEnd w:id="0"/>
          </w:p>
        </w:tc>
        <w:tc>
          <w:tcPr>
            <w:tcW w:w="1365" w:type="dxa"/>
          </w:tcPr>
          <w:p w14:paraId="0ABABAF7" w14:textId="3EA77F36" w:rsidR="00353762" w:rsidRDefault="00353762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1h</w:t>
            </w:r>
          </w:p>
        </w:tc>
      </w:tr>
      <w:tr w:rsidR="00353762" w14:paraId="2E614440" w14:textId="5D26FB19" w:rsidTr="00CE5233">
        <w:trPr>
          <w:trHeight w:val="330"/>
        </w:trPr>
        <w:tc>
          <w:tcPr>
            <w:tcW w:w="2501" w:type="dxa"/>
          </w:tcPr>
          <w:p w14:paraId="4B92553F" w14:textId="54CB8CAC" w:rsidR="00353762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-</w:t>
            </w:r>
          </w:p>
        </w:tc>
        <w:tc>
          <w:tcPr>
            <w:tcW w:w="3469" w:type="dxa"/>
          </w:tcPr>
          <w:p w14:paraId="47DD1DCA" w14:textId="7763E871" w:rsidR="00353762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Understand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</w:rPr>
              <w:t>try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catch</w:t>
            </w:r>
          </w:p>
        </w:tc>
        <w:tc>
          <w:tcPr>
            <w:tcW w:w="2105" w:type="dxa"/>
          </w:tcPr>
          <w:p w14:paraId="08CCA84D" w14:textId="63319F84" w:rsidR="00353762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gramStart"/>
            <w:r>
              <w:rPr>
                <w:rFonts w:ascii="AppleSystemUIFont" w:hAnsi="AppleSystemUIFont" w:cs="AppleSystemUIFont"/>
              </w:rPr>
              <w:t>..</w:t>
            </w:r>
            <w:proofErr w:type="gramEnd"/>
            <w:r>
              <w:rPr>
                <w:rFonts w:ascii="AppleSystemUIFont" w:hAnsi="AppleSystemUIFont" w:cs="AppleSystemUIFont"/>
              </w:rPr>
              <w:t>/Julius</w:t>
            </w:r>
          </w:p>
        </w:tc>
        <w:tc>
          <w:tcPr>
            <w:tcW w:w="1365" w:type="dxa"/>
          </w:tcPr>
          <w:p w14:paraId="3B7BC7EC" w14:textId="206661F1" w:rsidR="00353762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1h</w:t>
            </w:r>
          </w:p>
        </w:tc>
      </w:tr>
      <w:tr w:rsidR="00CE5233" w14:paraId="2D88C3D5" w14:textId="77777777" w:rsidTr="00CE5233">
        <w:trPr>
          <w:trHeight w:val="330"/>
        </w:trPr>
        <w:tc>
          <w:tcPr>
            <w:tcW w:w="2501" w:type="dxa"/>
          </w:tcPr>
          <w:p w14:paraId="1CA687F1" w14:textId="1FE07C67" w:rsidR="00CE5233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-</w:t>
            </w:r>
          </w:p>
        </w:tc>
        <w:tc>
          <w:tcPr>
            <w:tcW w:w="3469" w:type="dxa"/>
          </w:tcPr>
          <w:p w14:paraId="3BB9E95D" w14:textId="123D16A6" w:rsidR="00CE5233" w:rsidRP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 xml:space="preserve">implement </w:t>
            </w:r>
            <w:r>
              <w:rPr>
                <w:rFonts w:ascii="AppleSystemUIFont" w:hAnsi="AppleSystemUIFont" w:cs="AppleSystemUIFont"/>
                <w:lang w:val="en-US"/>
              </w:rPr>
              <w:t>try catch</w:t>
            </w:r>
            <w:r>
              <w:rPr>
                <w:rFonts w:ascii="AppleSystemUIFont" w:hAnsi="AppleSystemUIFont" w:cs="AppleSystemUIFont"/>
                <w:lang w:val="en-US"/>
              </w:rPr>
              <w:t xml:space="preserve"> in entire script (occurred in beginning of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textMatrix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>, 135)</w:t>
            </w:r>
          </w:p>
        </w:tc>
        <w:tc>
          <w:tcPr>
            <w:tcW w:w="2105" w:type="dxa"/>
          </w:tcPr>
          <w:p w14:paraId="663A7331" w14:textId="2E458220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gramStart"/>
            <w:r>
              <w:rPr>
                <w:rFonts w:ascii="AppleSystemUIFont" w:hAnsi="AppleSystemUIFont" w:cs="AppleSystemUIFont"/>
              </w:rPr>
              <w:t>..</w:t>
            </w:r>
            <w:proofErr w:type="gramEnd"/>
            <w:r>
              <w:rPr>
                <w:rFonts w:ascii="AppleSystemUIFont" w:hAnsi="AppleSystemUIFont" w:cs="AppleSystemUIFont"/>
              </w:rPr>
              <w:t>/Julius</w:t>
            </w:r>
          </w:p>
        </w:tc>
        <w:tc>
          <w:tcPr>
            <w:tcW w:w="1365" w:type="dxa"/>
          </w:tcPr>
          <w:p w14:paraId="6B6219E8" w14:textId="77777777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</w:tr>
      <w:tr w:rsidR="00990E36" w:rsidRPr="00990E36" w14:paraId="619AB060" w14:textId="77777777" w:rsidTr="00CE5233">
        <w:trPr>
          <w:trHeight w:val="330"/>
        </w:trPr>
        <w:tc>
          <w:tcPr>
            <w:tcW w:w="2501" w:type="dxa"/>
          </w:tcPr>
          <w:p w14:paraId="195860FA" w14:textId="2C5B031C" w:rsid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processMetaDataMatrix</w:t>
            </w:r>
            <w:proofErr w:type="spellEnd"/>
          </w:p>
        </w:tc>
        <w:tc>
          <w:tcPr>
            <w:tcW w:w="3469" w:type="dxa"/>
          </w:tcPr>
          <w:p w14:paraId="6E8D226C" w14:textId="37B0C620" w:rsidR="00990E36" w:rsidRP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 w:rsidRPr="00990E36">
              <w:rPr>
                <w:rFonts w:ascii="AppleSystemUIFont" w:hAnsi="AppleSystemUIFont" w:cs="AppleSystemUIFont"/>
                <w:lang w:val="en-US"/>
              </w:rPr>
              <w:t xml:space="preserve">Use </w:t>
            </w:r>
            <w:proofErr w:type="spellStart"/>
            <w:r w:rsidRPr="00990E36">
              <w:rPr>
                <w:rFonts w:ascii="AppleSystemUIFont" w:hAnsi="AppleSystemUIFont" w:cs="AppleSystemUIFont"/>
                <w:lang w:val="en-US"/>
              </w:rPr>
              <w:t>tf.idf</w:t>
            </w:r>
            <w:proofErr w:type="spellEnd"/>
            <w:r w:rsidRPr="00990E36">
              <w:rPr>
                <w:rFonts w:ascii="AppleSystemUIFont" w:hAnsi="AppleSystemUIFont" w:cs="AppleSystemUIFont"/>
                <w:lang w:val="en-US"/>
              </w:rPr>
              <w:t xml:space="preserve"> </w:t>
            </w:r>
            <w:r w:rsidRPr="00990E36">
              <w:rPr>
                <w:rFonts w:ascii="AppleSystemUIFont" w:hAnsi="AppleSystemUIFont" w:cs="AppleSystemUIFont"/>
                <w:lang w:val="en-US"/>
              </w:rPr>
              <w:t>instead of</w:t>
            </w:r>
            <w:r>
              <w:rPr>
                <w:rFonts w:ascii="AppleSystemUIFont" w:hAnsi="AppleSystemUIFont" w:cs="AppleSystemUIFont"/>
                <w:lang w:val="en-US"/>
              </w:rPr>
              <w:t xml:space="preserve"> t</w:t>
            </w:r>
            <w:r w:rsidRPr="00990E36">
              <w:rPr>
                <w:rFonts w:ascii="AppleSystemUIFont" w:hAnsi="AppleSystemUIFont" w:cs="AppleSystemUIFont"/>
                <w:lang w:val="en-US"/>
              </w:rPr>
              <w:t xml:space="preserve">he first </w:t>
            </w:r>
            <w:r>
              <w:rPr>
                <w:rFonts w:ascii="AppleSystemUIFont" w:hAnsi="AppleSystemUIFont" w:cs="AppleSystemUIFont"/>
                <w:lang w:val="en-US"/>
              </w:rPr>
              <w:t>column without frequencies – right now, we only save 1 or 0 if a word occurs in a document</w:t>
            </w:r>
          </w:p>
        </w:tc>
        <w:tc>
          <w:tcPr>
            <w:tcW w:w="2105" w:type="dxa"/>
          </w:tcPr>
          <w:p w14:paraId="376E6DA4" w14:textId="28F6B3BD" w:rsidR="00990E36" w:rsidRP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Julius &amp; Lisa/</w:t>
            </w:r>
          </w:p>
        </w:tc>
        <w:tc>
          <w:tcPr>
            <w:tcW w:w="1365" w:type="dxa"/>
          </w:tcPr>
          <w:p w14:paraId="2270EF57" w14:textId="4E4FF865" w:rsidR="00990E36" w:rsidRP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2h</w:t>
            </w:r>
          </w:p>
        </w:tc>
      </w:tr>
      <w:tr w:rsidR="00CE5233" w14:paraId="6D2BB926" w14:textId="77777777" w:rsidTr="00CE5233">
        <w:trPr>
          <w:trHeight w:val="330"/>
        </w:trPr>
        <w:tc>
          <w:tcPr>
            <w:tcW w:w="2501" w:type="dxa"/>
          </w:tcPr>
          <w:p w14:paraId="0169575D" w14:textId="75BDC7B0" w:rsidR="00CE5233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calculateModels</w:t>
            </w:r>
            <w:proofErr w:type="spellEnd"/>
          </w:p>
        </w:tc>
        <w:tc>
          <w:tcPr>
            <w:tcW w:w="3469" w:type="dxa"/>
          </w:tcPr>
          <w:p w14:paraId="41493F03" w14:textId="0BD2CC8F" w:rsidR="00CE5233" w:rsidRP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 w:rsidRPr="00CE5233">
              <w:rPr>
                <w:rFonts w:ascii="AppleSystemUIFont" w:hAnsi="AppleSystemUIFont" w:cs="AppleSystemUIFont"/>
                <w:lang w:val="en-US"/>
              </w:rPr>
              <w:t xml:space="preserve">Extract the 5% of the words </w:t>
            </w:r>
            <w:r>
              <w:rPr>
                <w:rFonts w:ascii="AppleSystemUIFont" w:hAnsi="AppleSystemUIFont" w:cs="AppleSystemUIFont"/>
                <w:lang w:val="en-US"/>
              </w:rPr>
              <w:t>(</w:t>
            </w:r>
            <w:r w:rsidRPr="00CE5233">
              <w:rPr>
                <w:rFonts w:ascii="AppleSystemUIFont" w:hAnsi="AppleSystemUIFont" w:cs="AppleSystemUIFont"/>
                <w:lang w:val="en-US"/>
              </w:rPr>
              <w:t>that make it into the analysis</w:t>
            </w:r>
            <w:r>
              <w:rPr>
                <w:rFonts w:ascii="AppleSystemUIFont" w:hAnsi="AppleSystemUIFont" w:cs="AppleSystemUIFont"/>
                <w:lang w:val="en-US"/>
              </w:rPr>
              <w:t>)</w:t>
            </w:r>
            <w:r w:rsidRPr="00CE5233">
              <w:rPr>
                <w:rFonts w:ascii="AppleSystemUIFont" w:hAnsi="AppleSystemUIFont" w:cs="AppleSystemUIFont"/>
                <w:lang w:val="en-US"/>
              </w:rPr>
              <w:t xml:space="preserve"> as a file</w:t>
            </w:r>
            <w:r>
              <w:rPr>
                <w:rFonts w:ascii="AppleSystemUIFont" w:hAnsi="AppleSystemUIFont" w:cs="AppleSystemUIFont"/>
                <w:lang w:val="en-US"/>
              </w:rPr>
              <w:t xml:space="preserve">, give the user the option to alter them and read them in again (Henrik and the other changed quite a lot by </w:t>
            </w:r>
            <w:proofErr w:type="gramStart"/>
            <w:r>
              <w:rPr>
                <w:rFonts w:ascii="AppleSystemUIFont" w:hAnsi="AppleSystemUIFont" w:cs="AppleSystemUIFont"/>
                <w:lang w:val="en-US"/>
              </w:rPr>
              <w:t>hand..</w:t>
            </w:r>
            <w:proofErr w:type="gramEnd"/>
            <w:r>
              <w:rPr>
                <w:rFonts w:ascii="AppleSystemUIFont" w:hAnsi="AppleSystemUIFont" w:cs="AppleSystemUIFont"/>
                <w:lang w:val="en-US"/>
              </w:rPr>
              <w:t>)</w:t>
            </w:r>
          </w:p>
        </w:tc>
        <w:tc>
          <w:tcPr>
            <w:tcW w:w="2105" w:type="dxa"/>
          </w:tcPr>
          <w:p w14:paraId="320320B9" w14:textId="168D11BE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Henrik</w:t>
            </w:r>
          </w:p>
        </w:tc>
        <w:tc>
          <w:tcPr>
            <w:tcW w:w="1365" w:type="dxa"/>
          </w:tcPr>
          <w:p w14:paraId="3D0B14DA" w14:textId="77777777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</w:tr>
      <w:tr w:rsidR="00CE5233" w:rsidRPr="00CE5233" w14:paraId="3E4040DD" w14:textId="77777777" w:rsidTr="00CE5233">
        <w:trPr>
          <w:trHeight w:val="330"/>
        </w:trPr>
        <w:tc>
          <w:tcPr>
            <w:tcW w:w="2501" w:type="dxa"/>
          </w:tcPr>
          <w:p w14:paraId="38C111CB" w14:textId="4195CDF2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searchScopus</w:t>
            </w:r>
            <w:proofErr w:type="spellEnd"/>
          </w:p>
        </w:tc>
        <w:tc>
          <w:tcPr>
            <w:tcW w:w="3469" w:type="dxa"/>
          </w:tcPr>
          <w:p w14:paraId="17796EF8" w14:textId="77777777" w:rsidR="00CE5233" w:rsidRDefault="00CE5233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 xml:space="preserve">Why error messages when retrieving from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searchScopus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 (if more than 200 results)</w:t>
            </w:r>
          </w:p>
          <w:p w14:paraId="61D47B93" w14:textId="77777777" w:rsidR="00CE5233" w:rsidRP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  <w:tc>
          <w:tcPr>
            <w:tcW w:w="2105" w:type="dxa"/>
          </w:tcPr>
          <w:p w14:paraId="2F95A6A5" w14:textId="798573F0" w:rsidR="00CE5233" w:rsidRP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Lisa</w:t>
            </w:r>
          </w:p>
        </w:tc>
        <w:tc>
          <w:tcPr>
            <w:tcW w:w="1365" w:type="dxa"/>
          </w:tcPr>
          <w:p w14:paraId="1B26E588" w14:textId="77777777" w:rsidR="00CE5233" w:rsidRP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</w:tr>
      <w:tr w:rsidR="00CE5233" w:rsidRPr="00CE5233" w14:paraId="3AD2EF78" w14:textId="77777777" w:rsidTr="00CE5233">
        <w:trPr>
          <w:trHeight w:val="330"/>
        </w:trPr>
        <w:tc>
          <w:tcPr>
            <w:tcW w:w="2501" w:type="dxa"/>
          </w:tcPr>
          <w:p w14:paraId="2D51EEB7" w14:textId="6B2E5A29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calculateModels</w:t>
            </w:r>
            <w:proofErr w:type="spellEnd"/>
          </w:p>
        </w:tc>
        <w:tc>
          <w:tcPr>
            <w:tcW w:w="3469" w:type="dxa"/>
          </w:tcPr>
          <w:p w14:paraId="4B4BCF01" w14:textId="77777777" w:rsidR="00CE5233" w:rsidRDefault="00CE5233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 xml:space="preserve">own Warning messages for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dir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 create instead of unreadable Default</w:t>
            </w:r>
          </w:p>
          <w:p w14:paraId="3B3FB8B9" w14:textId="77777777" w:rsidR="00CE5233" w:rsidRDefault="00CE5233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  <w:tc>
          <w:tcPr>
            <w:tcW w:w="2105" w:type="dxa"/>
          </w:tcPr>
          <w:p w14:paraId="169E6DAC" w14:textId="0D3E842C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Lisa</w:t>
            </w:r>
          </w:p>
        </w:tc>
        <w:tc>
          <w:tcPr>
            <w:tcW w:w="1365" w:type="dxa"/>
          </w:tcPr>
          <w:p w14:paraId="56E21881" w14:textId="595ED16F" w:rsidR="00CE5233" w:rsidRP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1h</w:t>
            </w:r>
          </w:p>
        </w:tc>
      </w:tr>
      <w:tr w:rsidR="00CE5233" w:rsidRPr="00CE5233" w14:paraId="5F30B45E" w14:textId="77777777" w:rsidTr="00CE5233">
        <w:trPr>
          <w:trHeight w:val="330"/>
        </w:trPr>
        <w:tc>
          <w:tcPr>
            <w:tcW w:w="2501" w:type="dxa"/>
          </w:tcPr>
          <w:p w14:paraId="1C51B6CD" w14:textId="77777777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3469" w:type="dxa"/>
          </w:tcPr>
          <w:p w14:paraId="05DE956B" w14:textId="795F446A" w:rsidR="00CE5233" w:rsidRDefault="00CE5233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 xml:space="preserve">Convert the binary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wordmatrix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 from a matrix to a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documentTermMatrix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 (package tm) as it is much better at saving sparse matrices. I see this as a very challenging task as we’d </w:t>
            </w:r>
            <w:r>
              <w:rPr>
                <w:rFonts w:ascii="AppleSystemUIFont" w:hAnsi="AppleSystemUIFont" w:cs="AppleSystemUIFont"/>
                <w:lang w:val="en-US"/>
              </w:rPr>
              <w:lastRenderedPageBreak/>
              <w:t>have to change the entire code (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processMetaMatrix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calculateModels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>)</w:t>
            </w:r>
          </w:p>
        </w:tc>
        <w:tc>
          <w:tcPr>
            <w:tcW w:w="2105" w:type="dxa"/>
          </w:tcPr>
          <w:p w14:paraId="4716CD2A" w14:textId="63CCD90D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lastRenderedPageBreak/>
              <w:t>Lisa</w:t>
            </w:r>
          </w:p>
        </w:tc>
        <w:tc>
          <w:tcPr>
            <w:tcW w:w="1365" w:type="dxa"/>
          </w:tcPr>
          <w:p w14:paraId="50C98CF0" w14:textId="77777777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</w:tr>
      <w:tr w:rsidR="006C240A" w:rsidRPr="004F2AE1" w14:paraId="51BEEB16" w14:textId="77777777" w:rsidTr="00CE5233">
        <w:trPr>
          <w:trHeight w:val="330"/>
        </w:trPr>
        <w:tc>
          <w:tcPr>
            <w:tcW w:w="2501" w:type="dxa"/>
          </w:tcPr>
          <w:p w14:paraId="395D4B52" w14:textId="08EF670B" w:rsidR="004F2AE1" w:rsidRPr="004F2AE1" w:rsidRDefault="004F2AE1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</w:rPr>
            </w:pPr>
            <w:proofErr w:type="spellStart"/>
            <w:r w:rsidRPr="004F2AE1">
              <w:rPr>
                <w:rFonts w:ascii="AppleSystemUIFont" w:hAnsi="AppleSystemUIFont" w:cs="AppleSystemUIFont"/>
                <w:color w:val="70AD47" w:themeColor="accent6"/>
              </w:rPr>
              <w:t>ordinationCluster</w:t>
            </w:r>
            <w:proofErr w:type="spellEnd"/>
          </w:p>
        </w:tc>
        <w:tc>
          <w:tcPr>
            <w:tcW w:w="3469" w:type="dxa"/>
          </w:tcPr>
          <w:p w14:paraId="4B1F6673" w14:textId="40068438" w:rsidR="004F2AE1" w:rsidRPr="004F2AE1" w:rsidRDefault="004F2AE1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  <w:lang w:val="en-US"/>
              </w:rPr>
            </w:pPr>
            <w:r w:rsidRPr="004F2AE1">
              <w:rPr>
                <w:rFonts w:ascii="AppleSystemUIFont" w:hAnsi="AppleSystemUIFont" w:cs="AppleSystemUIFont"/>
                <w:color w:val="70AD47" w:themeColor="accent6"/>
                <w:lang w:val="en-US"/>
              </w:rPr>
              <w:t>Get the wrapper function to work without API key</w:t>
            </w:r>
          </w:p>
        </w:tc>
        <w:tc>
          <w:tcPr>
            <w:tcW w:w="2105" w:type="dxa"/>
          </w:tcPr>
          <w:p w14:paraId="0EAA2591" w14:textId="782EC433" w:rsidR="004F2AE1" w:rsidRPr="004F2AE1" w:rsidRDefault="004F2AE1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  <w:lang w:val="en-US"/>
              </w:rPr>
            </w:pPr>
            <w:r w:rsidRPr="004F2AE1">
              <w:rPr>
                <w:rFonts w:ascii="AppleSystemUIFont" w:hAnsi="AppleSystemUIFont" w:cs="AppleSystemUIFont"/>
                <w:color w:val="70AD47" w:themeColor="accent6"/>
                <w:lang w:val="en-US"/>
              </w:rPr>
              <w:t>Lisa/Lisa</w:t>
            </w:r>
          </w:p>
        </w:tc>
        <w:tc>
          <w:tcPr>
            <w:tcW w:w="1365" w:type="dxa"/>
          </w:tcPr>
          <w:p w14:paraId="306FF2B6" w14:textId="77777777" w:rsidR="004F2AE1" w:rsidRPr="004F2AE1" w:rsidRDefault="004F2AE1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  <w:lang w:val="en-US"/>
              </w:rPr>
            </w:pPr>
          </w:p>
        </w:tc>
      </w:tr>
      <w:tr w:rsidR="004F2AE1" w:rsidRPr="004F2AE1" w14:paraId="661F6947" w14:textId="77777777" w:rsidTr="00CE5233">
        <w:trPr>
          <w:trHeight w:val="330"/>
        </w:trPr>
        <w:tc>
          <w:tcPr>
            <w:tcW w:w="2501" w:type="dxa"/>
          </w:tcPr>
          <w:p w14:paraId="18706D91" w14:textId="3FA3E717" w:rsidR="00CE5233" w:rsidRPr="004F2AE1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</w:rPr>
            </w:pPr>
            <w:proofErr w:type="spellStart"/>
            <w:r w:rsidRPr="004F2AE1">
              <w:rPr>
                <w:rFonts w:ascii="AppleSystemUIFont" w:hAnsi="AppleSystemUIFont" w:cs="AppleSystemUIFont"/>
                <w:color w:val="70AD47" w:themeColor="accent6"/>
              </w:rPr>
              <w:t>createOrdinationPlot</w:t>
            </w:r>
            <w:proofErr w:type="spellEnd"/>
          </w:p>
        </w:tc>
        <w:tc>
          <w:tcPr>
            <w:tcW w:w="3469" w:type="dxa"/>
          </w:tcPr>
          <w:p w14:paraId="2C28256D" w14:textId="213FFD4D" w:rsidR="00CE5233" w:rsidRPr="004F2AE1" w:rsidRDefault="00CE5233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  <w:lang w:val="en-US"/>
              </w:rPr>
            </w:pPr>
            <w:r w:rsidRPr="004F2AE1">
              <w:rPr>
                <w:rFonts w:ascii="AppleSystemUIFont" w:hAnsi="AppleSystemUIFont" w:cs="AppleSystemUIFont"/>
                <w:color w:val="70AD47" w:themeColor="accent6"/>
                <w:lang w:val="en-US"/>
              </w:rPr>
              <w:t>Make plots work even if no metadata</w:t>
            </w:r>
          </w:p>
        </w:tc>
        <w:tc>
          <w:tcPr>
            <w:tcW w:w="2105" w:type="dxa"/>
          </w:tcPr>
          <w:p w14:paraId="1B308098" w14:textId="35AC2305" w:rsidR="00CE5233" w:rsidRPr="004F2AE1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  <w:lang w:val="en-US"/>
              </w:rPr>
            </w:pPr>
            <w:r w:rsidRPr="004F2AE1">
              <w:rPr>
                <w:rFonts w:ascii="AppleSystemUIFont" w:hAnsi="AppleSystemUIFont" w:cs="AppleSystemUIFont"/>
                <w:color w:val="70AD47" w:themeColor="accent6"/>
                <w:lang w:val="en-US"/>
              </w:rPr>
              <w:t>Lisa</w:t>
            </w:r>
            <w:r w:rsidR="001F2ECF" w:rsidRPr="004F2AE1">
              <w:rPr>
                <w:rFonts w:ascii="AppleSystemUIFont" w:hAnsi="AppleSystemUIFont" w:cs="AppleSystemUIFont"/>
                <w:color w:val="70AD47" w:themeColor="accent6"/>
                <w:lang w:val="en-US"/>
              </w:rPr>
              <w:t>/Lisa</w:t>
            </w:r>
          </w:p>
        </w:tc>
        <w:tc>
          <w:tcPr>
            <w:tcW w:w="1365" w:type="dxa"/>
          </w:tcPr>
          <w:p w14:paraId="2EC21153" w14:textId="77777777" w:rsidR="00CE5233" w:rsidRPr="004F2AE1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  <w:lang w:val="en-US"/>
              </w:rPr>
            </w:pPr>
          </w:p>
        </w:tc>
      </w:tr>
      <w:tr w:rsidR="00BA51E5" w:rsidRPr="00BA51E5" w14:paraId="76EDBE31" w14:textId="77777777" w:rsidTr="00CE5233">
        <w:trPr>
          <w:trHeight w:val="330"/>
        </w:trPr>
        <w:tc>
          <w:tcPr>
            <w:tcW w:w="2501" w:type="dxa"/>
          </w:tcPr>
          <w:p w14:paraId="3A04466A" w14:textId="05AD974A" w:rsidR="00CE5233" w:rsidRPr="00BA51E5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</w:rPr>
            </w:pPr>
            <w:proofErr w:type="spellStart"/>
            <w:r w:rsidRPr="00BA51E5">
              <w:rPr>
                <w:rFonts w:ascii="AppleSystemUIFont" w:hAnsi="AppleSystemUIFont" w:cs="AppleSystemUIFont"/>
                <w:color w:val="70AD47" w:themeColor="accent6"/>
              </w:rPr>
              <w:t>getScopusMetaData</w:t>
            </w:r>
            <w:proofErr w:type="spellEnd"/>
          </w:p>
        </w:tc>
        <w:tc>
          <w:tcPr>
            <w:tcW w:w="3469" w:type="dxa"/>
          </w:tcPr>
          <w:p w14:paraId="510E210E" w14:textId="001DCBE5" w:rsidR="00CE5233" w:rsidRPr="00BA51E5" w:rsidRDefault="00CE5233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  <w:lang w:val="en-US"/>
              </w:rPr>
            </w:pPr>
            <w:r w:rsidRPr="00BA51E5">
              <w:rPr>
                <w:rFonts w:ascii="AppleSystemUIFont" w:hAnsi="AppleSystemUIFont" w:cs="AppleSystemUIFont"/>
                <w:color w:val="70AD47" w:themeColor="accent6"/>
                <w:lang w:val="en-US"/>
              </w:rPr>
              <w:t>“If catching the metadata worked…” not only exemplary, try multiple ones as maybe after the third one we’ll get an NA?</w:t>
            </w:r>
          </w:p>
        </w:tc>
        <w:tc>
          <w:tcPr>
            <w:tcW w:w="2105" w:type="dxa"/>
          </w:tcPr>
          <w:p w14:paraId="2616FA0B" w14:textId="7C6413E6" w:rsidR="00CE5233" w:rsidRPr="00BA51E5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  <w:lang w:val="en-US"/>
              </w:rPr>
            </w:pPr>
            <w:r w:rsidRPr="00BA51E5">
              <w:rPr>
                <w:rFonts w:ascii="AppleSystemUIFont" w:hAnsi="AppleSystemUIFont" w:cs="AppleSystemUIFont"/>
                <w:color w:val="70AD47" w:themeColor="accent6"/>
                <w:lang w:val="en-US"/>
              </w:rPr>
              <w:t>Henrik</w:t>
            </w:r>
            <w:r w:rsidR="006C240A" w:rsidRPr="00BA51E5">
              <w:rPr>
                <w:rFonts w:ascii="AppleSystemUIFont" w:hAnsi="AppleSystemUIFont" w:cs="AppleSystemUIFont"/>
                <w:color w:val="70AD47" w:themeColor="accent6"/>
                <w:lang w:val="en-US"/>
              </w:rPr>
              <w:t>/Lisa</w:t>
            </w:r>
          </w:p>
        </w:tc>
        <w:tc>
          <w:tcPr>
            <w:tcW w:w="1365" w:type="dxa"/>
          </w:tcPr>
          <w:p w14:paraId="5A83374F" w14:textId="77777777" w:rsidR="00CE5233" w:rsidRPr="00BA51E5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70AD47" w:themeColor="accent6"/>
                <w:lang w:val="en-US"/>
              </w:rPr>
            </w:pPr>
          </w:p>
        </w:tc>
      </w:tr>
      <w:tr w:rsidR="00990E36" w:rsidRPr="00CE5233" w14:paraId="21232843" w14:textId="77777777" w:rsidTr="00CE5233">
        <w:trPr>
          <w:trHeight w:val="330"/>
        </w:trPr>
        <w:tc>
          <w:tcPr>
            <w:tcW w:w="2501" w:type="dxa"/>
          </w:tcPr>
          <w:p w14:paraId="054FB37C" w14:textId="0CA298DC" w:rsid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-</w:t>
            </w:r>
          </w:p>
        </w:tc>
        <w:tc>
          <w:tcPr>
            <w:tcW w:w="3469" w:type="dxa"/>
          </w:tcPr>
          <w:p w14:paraId="5DA560E8" w14:textId="5EEE8C35" w:rsidR="00990E36" w:rsidRDefault="00990E36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All RDS files we save in the working directory: maybe save them in their own log folder and automatically delete older files?</w:t>
            </w:r>
          </w:p>
        </w:tc>
        <w:tc>
          <w:tcPr>
            <w:tcW w:w="2105" w:type="dxa"/>
          </w:tcPr>
          <w:p w14:paraId="2C837B59" w14:textId="77777777" w:rsid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  <w:tc>
          <w:tcPr>
            <w:tcW w:w="1365" w:type="dxa"/>
          </w:tcPr>
          <w:p w14:paraId="4B1FE1B8" w14:textId="77777777" w:rsid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</w:tr>
      <w:tr w:rsidR="00CE5233" w:rsidRPr="00CE5233" w14:paraId="5C676087" w14:textId="77777777" w:rsidTr="00CE5233">
        <w:trPr>
          <w:trHeight w:val="330"/>
        </w:trPr>
        <w:tc>
          <w:tcPr>
            <w:tcW w:w="2501" w:type="dxa"/>
          </w:tcPr>
          <w:p w14:paraId="16169999" w14:textId="4C4B3349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</w:rPr>
              <w:t>long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</w:rPr>
              <w:t>term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</w:rPr>
              <w:t>task</w:t>
            </w:r>
            <w:proofErr w:type="spellEnd"/>
            <w:r>
              <w:rPr>
                <w:rFonts w:ascii="AppleSystemUIFont" w:hAnsi="AppleSystemUIFont" w:cs="AppleSystemUIFont"/>
              </w:rPr>
              <w:t>)</w:t>
            </w:r>
          </w:p>
        </w:tc>
        <w:tc>
          <w:tcPr>
            <w:tcW w:w="3469" w:type="dxa"/>
          </w:tcPr>
          <w:p w14:paraId="7C0F4172" w14:textId="3714933A" w:rsidR="00CE5233" w:rsidRDefault="00CE5233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change cluster to LDA or any other word/NLP model (LDA). We have a bag of words representation, there is other representations</w:t>
            </w:r>
          </w:p>
        </w:tc>
        <w:tc>
          <w:tcPr>
            <w:tcW w:w="2105" w:type="dxa"/>
          </w:tcPr>
          <w:p w14:paraId="704E9B76" w14:textId="77777777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  <w:tc>
          <w:tcPr>
            <w:tcW w:w="1365" w:type="dxa"/>
          </w:tcPr>
          <w:p w14:paraId="12AEF12F" w14:textId="77777777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</w:tr>
      <w:tr w:rsidR="00990E36" w:rsidRPr="00CE5233" w14:paraId="1898D371" w14:textId="77777777" w:rsidTr="00CE5233">
        <w:trPr>
          <w:trHeight w:val="330"/>
        </w:trPr>
        <w:tc>
          <w:tcPr>
            <w:tcW w:w="2501" w:type="dxa"/>
          </w:tcPr>
          <w:p w14:paraId="0143E789" w14:textId="22147CBF" w:rsid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calculateNetwork</w:t>
            </w:r>
            <w:proofErr w:type="spellEnd"/>
          </w:p>
        </w:tc>
        <w:tc>
          <w:tcPr>
            <w:tcW w:w="3469" w:type="dxa"/>
          </w:tcPr>
          <w:p w14:paraId="25161C0F" w14:textId="3D326F3E" w:rsidR="00990E36" w:rsidRDefault="00990E36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Whenever a package is attached, it seems to prompt with a message, let’s catch these</w:t>
            </w:r>
          </w:p>
        </w:tc>
        <w:tc>
          <w:tcPr>
            <w:tcW w:w="2105" w:type="dxa"/>
          </w:tcPr>
          <w:p w14:paraId="5C3F2226" w14:textId="77777777" w:rsid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  <w:tc>
          <w:tcPr>
            <w:tcW w:w="1365" w:type="dxa"/>
          </w:tcPr>
          <w:p w14:paraId="7D0DE1B5" w14:textId="77777777" w:rsidR="00990E36" w:rsidRDefault="00990E36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</w:tr>
      <w:tr w:rsidR="00CE5233" w:rsidRPr="00CE5233" w14:paraId="164E4401" w14:textId="77777777" w:rsidTr="00CE5233">
        <w:trPr>
          <w:trHeight w:val="330"/>
        </w:trPr>
        <w:tc>
          <w:tcPr>
            <w:tcW w:w="2501" w:type="dxa"/>
          </w:tcPr>
          <w:p w14:paraId="6A8C1043" w14:textId="7660FD81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</w:rPr>
              <w:t>long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</w:rPr>
              <w:t>term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</w:rPr>
              <w:t>task</w:t>
            </w:r>
            <w:proofErr w:type="spellEnd"/>
            <w:r>
              <w:rPr>
                <w:rFonts w:ascii="AppleSystemUIFont" w:hAnsi="AppleSystemUIFont" w:cs="AppleSystemUIFont"/>
              </w:rPr>
              <w:t>)</w:t>
            </w:r>
          </w:p>
        </w:tc>
        <w:tc>
          <w:tcPr>
            <w:tcW w:w="3469" w:type="dxa"/>
          </w:tcPr>
          <w:p w14:paraId="1A58C737" w14:textId="0313687C" w:rsidR="00CE5233" w:rsidRDefault="00CE5233" w:rsidP="00CE523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Get rid of all commented code</w:t>
            </w:r>
          </w:p>
        </w:tc>
        <w:tc>
          <w:tcPr>
            <w:tcW w:w="2105" w:type="dxa"/>
          </w:tcPr>
          <w:p w14:paraId="5ADF3988" w14:textId="77777777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  <w:tc>
          <w:tcPr>
            <w:tcW w:w="1365" w:type="dxa"/>
          </w:tcPr>
          <w:p w14:paraId="40AF0B38" w14:textId="77777777" w:rsidR="00CE5233" w:rsidRDefault="00CE5233" w:rsidP="00D1597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</w:p>
        </w:tc>
      </w:tr>
    </w:tbl>
    <w:p w14:paraId="054359F2" w14:textId="77777777" w:rsidR="006E75B7" w:rsidRPr="00CE5233" w:rsidRDefault="006E75B7" w:rsidP="00D1597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F7CA784" w14:textId="44F4A986" w:rsidR="0079141C" w:rsidRDefault="0079141C" w:rsidP="0079141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Some additional tasks I am not sure about:</w:t>
      </w:r>
    </w:p>
    <w:p w14:paraId="6CB53D3D" w14:textId="2464F0F5" w:rsidR="00D15972" w:rsidRPr="00CE5233" w:rsidRDefault="00CE5233" w:rsidP="00D1597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CE5233">
        <w:rPr>
          <w:rFonts w:ascii="AppleSystemUIFont" w:hAnsi="AppleSystemUIFont" w:cs="AppleSystemUIFont"/>
          <w:lang w:val="en-US"/>
        </w:rPr>
        <w:t xml:space="preserve">If the data comes from </w:t>
      </w:r>
      <w:proofErr w:type="spellStart"/>
      <w:r w:rsidRPr="00CE5233">
        <w:rPr>
          <w:rFonts w:ascii="AppleSystemUIFont" w:hAnsi="AppleSystemUIFont" w:cs="AppleSystemUIFont"/>
          <w:lang w:val="en-US"/>
        </w:rPr>
        <w:t>scopus</w:t>
      </w:r>
      <w:proofErr w:type="spellEnd"/>
      <w:r w:rsidRPr="00CE5233">
        <w:rPr>
          <w:rFonts w:ascii="AppleSystemUIFont" w:hAnsi="AppleSystemUIFont" w:cs="AppleSystemUIFont"/>
          <w:lang w:val="en-US"/>
        </w:rPr>
        <w:t>, don’t catch the metadata</w:t>
      </w:r>
    </w:p>
    <w:p w14:paraId="7FFB39BA" w14:textId="06F51969" w:rsidR="00D15972" w:rsidRDefault="00D15972" w:rsidP="00D1597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Drop duplicate row names modeled data </w:t>
      </w:r>
      <w:r w:rsidR="009847B7">
        <w:rPr>
          <w:rFonts w:ascii="AppleSystemUIFont" w:hAnsi="AppleSystemUIFont" w:cs="AppleSystemUIFont"/>
          <w:lang w:val="en-US"/>
        </w:rPr>
        <w:t>from</w:t>
      </w:r>
      <w:r>
        <w:rPr>
          <w:rFonts w:ascii="AppleSystemUIFont" w:hAnsi="AppleSystemUIFont" w:cs="AppleSystemUIFont"/>
          <w:lang w:val="en-US"/>
        </w:rPr>
        <w:t xml:space="preserve"> search </w:t>
      </w:r>
      <w:proofErr w:type="spellStart"/>
      <w:r>
        <w:rPr>
          <w:rFonts w:ascii="AppleSystemUIFont" w:hAnsi="AppleSystemUIFont" w:cs="AppleSystemUIFont"/>
          <w:lang w:val="en-US"/>
        </w:rPr>
        <w:t>scop</w:t>
      </w:r>
      <w:r w:rsidR="009847B7">
        <w:rPr>
          <w:rFonts w:ascii="AppleSystemUIFont" w:hAnsi="AppleSystemUIFont" w:cs="AppleSystemUIFont"/>
          <w:lang w:val="en-US"/>
        </w:rPr>
        <w:t>u</w:t>
      </w:r>
      <w:r>
        <w:rPr>
          <w:rFonts w:ascii="AppleSystemUIFont" w:hAnsi="AppleSystemUIFont" w:cs="AppleSystemUIFont"/>
          <w:lang w:val="en-US"/>
        </w:rPr>
        <w:t>s</w:t>
      </w:r>
      <w:proofErr w:type="spellEnd"/>
    </w:p>
    <w:p w14:paraId="75AA9D37" w14:textId="77777777" w:rsidR="0079141C" w:rsidRDefault="00CE5233" w:rsidP="0079141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At least</w:t>
      </w:r>
      <w:r w:rsidR="00D15972">
        <w:rPr>
          <w:rFonts w:ascii="AppleSystemUIFont" w:hAnsi="AppleSystemUIFont" w:cs="AppleSystemUIFont"/>
          <w:lang w:val="en-US"/>
        </w:rPr>
        <w:t xml:space="preserve"> 5 signifi</w:t>
      </w:r>
      <w:r>
        <w:rPr>
          <w:rFonts w:ascii="AppleSystemUIFont" w:hAnsi="AppleSystemUIFont" w:cs="AppleSystemUIFont"/>
          <w:lang w:val="en-US"/>
        </w:rPr>
        <w:t>c</w:t>
      </w:r>
      <w:r w:rsidR="00D15972">
        <w:rPr>
          <w:rFonts w:ascii="AppleSystemUIFont" w:hAnsi="AppleSystemUIFont" w:cs="AppleSystemUIFont"/>
          <w:lang w:val="en-US"/>
        </w:rPr>
        <w:t>ant Indi</w:t>
      </w:r>
      <w:r>
        <w:rPr>
          <w:rFonts w:ascii="AppleSystemUIFont" w:hAnsi="AppleSystemUIFont" w:cs="AppleSystemUIFont"/>
          <w:lang w:val="en-US"/>
        </w:rPr>
        <w:t>c</w:t>
      </w:r>
      <w:r w:rsidR="00D15972">
        <w:rPr>
          <w:rFonts w:ascii="AppleSystemUIFont" w:hAnsi="AppleSystemUIFont" w:cs="AppleSystemUIFont"/>
          <w:lang w:val="en-US"/>
        </w:rPr>
        <w:t>ator values per cluster</w:t>
      </w:r>
    </w:p>
    <w:p w14:paraId="0881AE25" w14:textId="20BB3814" w:rsidR="004F2AE1" w:rsidRPr="004F2AE1" w:rsidRDefault="00D15972" w:rsidP="004F2AE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79141C">
        <w:rPr>
          <w:rFonts w:ascii="AppleSystemUIFont" w:hAnsi="AppleSystemUIFont" w:cs="AppleSystemUIFont"/>
          <w:lang w:val="en-US"/>
        </w:rPr>
        <w:t xml:space="preserve">Work package 1h: </w:t>
      </w:r>
      <w:r w:rsidR="009847B7" w:rsidRPr="0079141C">
        <w:rPr>
          <w:rFonts w:ascii="AppleSystemUIFont" w:hAnsi="AppleSystemUIFont" w:cs="AppleSystemUIFont"/>
          <w:lang w:val="en-US"/>
        </w:rPr>
        <w:t>First</w:t>
      </w:r>
      <w:r w:rsidRPr="0079141C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9141C">
        <w:rPr>
          <w:rFonts w:ascii="AppleSystemUIFont" w:hAnsi="AppleSystemUIFont" w:cs="AppleSystemUIFont"/>
          <w:lang w:val="en-US"/>
        </w:rPr>
        <w:t>Metadaten</w:t>
      </w:r>
      <w:proofErr w:type="spellEnd"/>
      <w:r w:rsidRPr="0079141C">
        <w:rPr>
          <w:rFonts w:ascii="AppleSystemUIFont" w:hAnsi="AppleSystemUIFont" w:cs="AppleSystemUIFont"/>
          <w:lang w:val="en-US"/>
        </w:rPr>
        <w:t xml:space="preserve">, </w:t>
      </w:r>
      <w:r w:rsidR="004F2AE1">
        <w:rPr>
          <w:rFonts w:ascii="AppleSystemUIFont" w:hAnsi="AppleSystemUIFont" w:cs="AppleSystemUIFont"/>
          <w:lang w:val="en-US"/>
        </w:rPr>
        <w:t>then</w:t>
      </w:r>
      <w:r w:rsidRPr="0079141C">
        <w:rPr>
          <w:rFonts w:ascii="AppleSystemUIFont" w:hAnsi="AppleSystemUIFont" w:cs="AppleSystemUIFont"/>
          <w:lang w:val="en-US"/>
        </w:rPr>
        <w:t xml:space="preserve"> process meta…, </w:t>
      </w:r>
      <w:r w:rsidR="004F2AE1">
        <w:rPr>
          <w:rFonts w:ascii="AppleSystemUIFont" w:hAnsi="AppleSystemUIFont" w:cs="AppleSystemUIFont"/>
          <w:lang w:val="en-US"/>
        </w:rPr>
        <w:t>also change</w:t>
      </w:r>
      <w:r w:rsidRPr="0079141C">
        <w:rPr>
          <w:rFonts w:ascii="AppleSystemUIFont" w:hAnsi="AppleSystemUIFont" w:cs="AppleSystemUIFont"/>
          <w:lang w:val="en-US"/>
        </w:rPr>
        <w:t xml:space="preserve"> in help files &amp; ginkgo explained </w:t>
      </w:r>
    </w:p>
    <w:p w14:paraId="77FC29CA" w14:textId="1FDC2425" w:rsidR="00B015EC" w:rsidRPr="00990E36" w:rsidRDefault="00B015EC">
      <w:pPr>
        <w:rPr>
          <w:lang w:val="en-US"/>
        </w:rPr>
      </w:pPr>
    </w:p>
    <w:p w14:paraId="5B63595C" w14:textId="2EF34690" w:rsidR="00B015EC" w:rsidRPr="00990E36" w:rsidRDefault="00990E36">
      <w:pPr>
        <w:rPr>
          <w:b/>
          <w:lang w:val="en-US"/>
        </w:rPr>
      </w:pPr>
      <w:r w:rsidRPr="00990E36">
        <w:rPr>
          <w:b/>
          <w:lang w:val="en-US"/>
        </w:rPr>
        <w:t>We have some questions by Hanna Weber:</w:t>
      </w:r>
    </w:p>
    <w:p w14:paraId="45E6DE66" w14:textId="61E30296" w:rsidR="00990E36" w:rsidRDefault="00990E36">
      <w:pPr>
        <w:rPr>
          <w:lang w:val="en-US"/>
        </w:rPr>
      </w:pPr>
      <w:r w:rsidRPr="00990E36">
        <w:rPr>
          <w:lang w:val="en-US"/>
        </w:rPr>
        <w:t>I don’t think all of</w:t>
      </w:r>
      <w:r>
        <w:rPr>
          <w:lang w:val="en-US"/>
        </w:rPr>
        <w:t xml:space="preserve"> </w:t>
      </w:r>
      <w:r w:rsidRPr="00990E36">
        <w:rPr>
          <w:lang w:val="en-US"/>
        </w:rPr>
        <w:t>them are necessary</w:t>
      </w:r>
      <w:r>
        <w:rPr>
          <w:lang w:val="en-US"/>
        </w:rPr>
        <w:t>, additionally I am not sure if I understood all of them correctly.</w:t>
      </w:r>
    </w:p>
    <w:p w14:paraId="5CE719B8" w14:textId="2D31C0C3" w:rsidR="00990E36" w:rsidRPr="00990E36" w:rsidRDefault="00990E36">
      <w:pPr>
        <w:rPr>
          <w:lang w:val="en-US"/>
        </w:rPr>
      </w:pPr>
      <w:r>
        <w:rPr>
          <w:lang w:val="en-US"/>
        </w:rPr>
        <w:t>- Is there a ranking of the most significant indicator words per cluster? How can I access that?</w:t>
      </w:r>
    </w:p>
    <w:p w14:paraId="04E29252" w14:textId="0D489027" w:rsidR="00B015EC" w:rsidRDefault="00990E36" w:rsidP="00B015EC">
      <w:pPr>
        <w:rPr>
          <w:lang w:val="en-US"/>
        </w:rPr>
      </w:pPr>
      <w:r>
        <w:rPr>
          <w:lang w:val="en-US"/>
        </w:rPr>
        <w:t>- How can I view the</w:t>
      </w:r>
      <w:r w:rsidRPr="00990E36">
        <w:rPr>
          <w:lang w:val="en-US"/>
        </w:rPr>
        <w:t xml:space="preserve"> </w:t>
      </w:r>
      <w:r w:rsidR="00B015EC" w:rsidRPr="00990E36">
        <w:rPr>
          <w:lang w:val="en-US"/>
        </w:rPr>
        <w:t xml:space="preserve">"agglomerative coefficient" </w:t>
      </w:r>
      <w:r>
        <w:rPr>
          <w:lang w:val="en-US"/>
        </w:rPr>
        <w:t>of the</w:t>
      </w:r>
      <w:r w:rsidR="00B015EC" w:rsidRPr="00990E36">
        <w:rPr>
          <w:lang w:val="en-US"/>
        </w:rPr>
        <w:t xml:space="preserve"> cluster analysis?</w:t>
      </w:r>
    </w:p>
    <w:p w14:paraId="33CEEFF3" w14:textId="6ABD7BD8" w:rsidR="00990E36" w:rsidRPr="00990E36" w:rsidRDefault="00990E36" w:rsidP="00B015EC">
      <w:pPr>
        <w:rPr>
          <w:lang w:val="en-US"/>
        </w:rPr>
      </w:pPr>
      <w:r>
        <w:rPr>
          <w:lang w:val="en-US"/>
        </w:rPr>
        <w:t xml:space="preserve">- Could I see the </w:t>
      </w:r>
      <w:r>
        <w:rPr>
          <w:i/>
          <w:lang w:val="en-US"/>
        </w:rPr>
        <w:t>journals</w:t>
      </w:r>
      <w:r>
        <w:rPr>
          <w:lang w:val="en-US"/>
        </w:rPr>
        <w:t xml:space="preserve"> of the papers as a table including their cluster? </w:t>
      </w:r>
      <w:r w:rsidRPr="00990E36">
        <w:rPr>
          <w:lang w:val="en-US"/>
        </w:rPr>
        <w:t xml:space="preserve">(Lisa: I think this is already what </w:t>
      </w:r>
      <w:proofErr w:type="spellStart"/>
      <w:r w:rsidRPr="00990E36">
        <w:rPr>
          <w:lang w:val="en-US"/>
        </w:rPr>
        <w:t>GinkoAnalysis$MetaMatrix</w:t>
      </w:r>
      <w:proofErr w:type="spellEnd"/>
      <w:r w:rsidRPr="00990E36">
        <w:rPr>
          <w:lang w:val="en-US"/>
        </w:rPr>
        <w:t xml:space="preserve"> does)</w:t>
      </w:r>
    </w:p>
    <w:p w14:paraId="4887DA3C" w14:textId="59E5A882" w:rsidR="00B015EC" w:rsidRPr="0079141C" w:rsidRDefault="00990E36" w:rsidP="00B015EC">
      <w:pPr>
        <w:rPr>
          <w:lang w:val="en-US"/>
        </w:rPr>
      </w:pPr>
      <w:r w:rsidRPr="0079141C">
        <w:rPr>
          <w:lang w:val="en-US"/>
        </w:rPr>
        <w:t>- I would like to access the exact number of publications per year that are also shown in the plot</w:t>
      </w:r>
    </w:p>
    <w:sectPr w:rsidR="00B015EC" w:rsidRPr="0079141C" w:rsidSect="000A23FA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D54DFA"/>
    <w:multiLevelType w:val="hybridMultilevel"/>
    <w:tmpl w:val="99C4A3A2"/>
    <w:lvl w:ilvl="0" w:tplc="F00C952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72"/>
    <w:rsid w:val="001F2ECF"/>
    <w:rsid w:val="00353762"/>
    <w:rsid w:val="003A6BEB"/>
    <w:rsid w:val="004F2AE1"/>
    <w:rsid w:val="006A5112"/>
    <w:rsid w:val="006C240A"/>
    <w:rsid w:val="006E75B7"/>
    <w:rsid w:val="00745E35"/>
    <w:rsid w:val="0079141C"/>
    <w:rsid w:val="00870902"/>
    <w:rsid w:val="0096595A"/>
    <w:rsid w:val="009847B7"/>
    <w:rsid w:val="00990E36"/>
    <w:rsid w:val="00A453EE"/>
    <w:rsid w:val="00AE6275"/>
    <w:rsid w:val="00B015EC"/>
    <w:rsid w:val="00B8124A"/>
    <w:rsid w:val="00BA51E5"/>
    <w:rsid w:val="00CE5233"/>
    <w:rsid w:val="00D15972"/>
    <w:rsid w:val="00F6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2D16A7"/>
  <w15:chartTrackingRefBased/>
  <w15:docId w15:val="{D96C1D3D-DA9F-C44F-8748-C28A6817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B7"/>
    <w:pPr>
      <w:ind w:left="720"/>
      <w:contextualSpacing/>
    </w:pPr>
  </w:style>
  <w:style w:type="table" w:styleId="TableGrid">
    <w:name w:val="Table Grid"/>
    <w:basedOn w:val="TableNormal"/>
    <w:uiPriority w:val="39"/>
    <w:rsid w:val="006E7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Gotzian</dc:creator>
  <cp:keywords/>
  <dc:description/>
  <cp:lastModifiedBy>Lisa Gotzian</cp:lastModifiedBy>
  <cp:revision>10</cp:revision>
  <dcterms:created xsi:type="dcterms:W3CDTF">2019-09-04T16:33:00Z</dcterms:created>
  <dcterms:modified xsi:type="dcterms:W3CDTF">2019-10-03T15:00:00Z</dcterms:modified>
</cp:coreProperties>
</file>